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47B3" w14:textId="77777777" w:rsidR="003612CD" w:rsidRDefault="003612CD" w:rsidP="003612CD">
      <w:pPr>
        <w:pStyle w:val="Author"/>
        <w:spacing w:line="360" w:lineRule="auto"/>
        <w:rPr>
          <w:rFonts w:ascii="Calibri" w:hAnsi="Calibri"/>
          <w:sz w:val="22"/>
          <w:szCs w:val="22"/>
        </w:rPr>
      </w:pPr>
    </w:p>
    <w:p w14:paraId="35277BC8" w14:textId="77777777" w:rsidR="00BA1E15" w:rsidRDefault="00EE714B" w:rsidP="00BA1E15">
      <w:pPr>
        <w:pStyle w:val="Title"/>
        <w:jc w:val="both"/>
      </w:pPr>
      <w:r>
        <w:t xml:space="preserve">Service Learning Diary </w:t>
      </w:r>
    </w:p>
    <w:p w14:paraId="0126728B" w14:textId="647344E9" w:rsidR="00EE714B" w:rsidRPr="00D37726" w:rsidRDefault="00EE714B" w:rsidP="00BA1E15">
      <w:pPr>
        <w:pStyle w:val="Title"/>
        <w:jc w:val="both"/>
      </w:pPr>
      <w:r>
        <w:t>&lt;&lt;</w:t>
      </w:r>
      <w:r w:rsidRPr="00D37726">
        <w:t>Project Title</w:t>
      </w:r>
      <w:r>
        <w:t>&gt;&gt;</w:t>
      </w:r>
    </w:p>
    <w:p w14:paraId="3B050228" w14:textId="77777777" w:rsidR="00EE714B" w:rsidRDefault="00EE714B" w:rsidP="00EE714B">
      <w:pPr>
        <w:pStyle w:val="Author"/>
        <w:spacing w:line="360" w:lineRule="auto"/>
        <w:rPr>
          <w:rFonts w:ascii="Calibri" w:hAnsi="Calibri"/>
          <w:sz w:val="22"/>
          <w:szCs w:val="22"/>
        </w:rPr>
      </w:pPr>
    </w:p>
    <w:p w14:paraId="4A309332" w14:textId="1EE26E8F" w:rsidR="00EE714B" w:rsidRDefault="00EE714B" w:rsidP="00EE714B">
      <w:pPr>
        <w:pStyle w:val="Author"/>
        <w:spacing w:line="360" w:lineRule="auto"/>
        <w:rPr>
          <w:rFonts w:ascii="Calibri" w:hAnsi="Calibri" w:cs="Tahoma"/>
          <w:sz w:val="22"/>
          <w:szCs w:val="22"/>
        </w:rPr>
      </w:pPr>
      <w:r>
        <w:rPr>
          <w:rFonts w:ascii="Calibri" w:hAnsi="Calibri"/>
          <w:sz w:val="22"/>
          <w:szCs w:val="22"/>
        </w:rPr>
        <w:t>&lt;&lt;</w:t>
      </w:r>
      <w:r>
        <w:rPr>
          <w:rFonts w:ascii="Calibri" w:hAnsi="Calibri" w:cs="Tahoma"/>
          <w:sz w:val="22"/>
          <w:szCs w:val="22"/>
        </w:rPr>
        <w:t xml:space="preserve"> Name; email contact &gt;&gt;</w:t>
      </w:r>
    </w:p>
    <w:p w14:paraId="6512CBEF" w14:textId="77777777" w:rsidR="00BA1E15" w:rsidRDefault="00BA1E15" w:rsidP="00BA1E15">
      <w:pPr>
        <w:overflowPunct w:val="0"/>
        <w:autoSpaceDE w:val="0"/>
        <w:autoSpaceDN w:val="0"/>
        <w:adjustRightInd w:val="0"/>
        <w:spacing w:after="0" w:line="360" w:lineRule="auto"/>
        <w:ind w:left="720"/>
        <w:jc w:val="both"/>
      </w:pPr>
    </w:p>
    <w:p w14:paraId="40A6F579" w14:textId="38C1EA60" w:rsidR="00EE714B" w:rsidRDefault="00BA1E15" w:rsidP="00EE714B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>F</w:t>
      </w:r>
      <w:r w:rsidR="00EE714B">
        <w:t xml:space="preserve">rom project start keep an </w:t>
      </w:r>
      <w:r w:rsidR="00EE714B">
        <w:rPr>
          <w:b/>
          <w:bCs/>
        </w:rPr>
        <w:t>individual</w:t>
      </w:r>
      <w:r w:rsidR="00EE714B">
        <w:t xml:space="preserve"> updated service-learning research diary</w:t>
      </w:r>
    </w:p>
    <w:p w14:paraId="60240AF5" w14:textId="77777777" w:rsidR="00EE714B" w:rsidRDefault="00EE714B" w:rsidP="00EE714B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 xml:space="preserve">Write down </w:t>
      </w:r>
      <w:r>
        <w:rPr>
          <w:b/>
          <w:bCs/>
        </w:rPr>
        <w:t>memos</w:t>
      </w:r>
      <w:r>
        <w:t xml:space="preserve"> about meetings (with service learning lecturers, ingroup and with stakeholders)</w:t>
      </w:r>
    </w:p>
    <w:p w14:paraId="61C53756" w14:textId="77777777" w:rsidR="00EE714B" w:rsidRDefault="00EE714B" w:rsidP="00EE714B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 xml:space="preserve">Write down your </w:t>
      </w:r>
      <w:r>
        <w:rPr>
          <w:b/>
          <w:bCs/>
        </w:rPr>
        <w:t>thoughts/hypotheses</w:t>
      </w:r>
      <w:r>
        <w:t xml:space="preserve"> during literature research/practical research e.g. at site (observations, talks etc.)</w:t>
      </w:r>
    </w:p>
    <w:p w14:paraId="65E8D261" w14:textId="77777777" w:rsidR="00EE714B" w:rsidRDefault="00EE714B" w:rsidP="00EE714B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 xml:space="preserve">Use </w:t>
      </w:r>
      <w:r>
        <w:rPr>
          <w:b/>
          <w:bCs/>
        </w:rPr>
        <w:t xml:space="preserve">key questions </w:t>
      </w:r>
      <w:r>
        <w:t>for diary notes:</w:t>
      </w:r>
    </w:p>
    <w:p w14:paraId="2FDBC1E9" w14:textId="77777777" w:rsidR="00EE714B" w:rsidRDefault="00EE714B" w:rsidP="00EE714B">
      <w:pPr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>What thoughts/feelings do I have about the stakeholder(s), the field of interest and the project idea?</w:t>
      </w:r>
    </w:p>
    <w:p w14:paraId="1CAAC5FD" w14:textId="77777777" w:rsidR="00EE714B" w:rsidRDefault="00EE714B" w:rsidP="00EE714B">
      <w:pPr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>What are key insights I gained during the meetings (with service learning lecturers, ingroup and with stakeholders)?</w:t>
      </w:r>
    </w:p>
    <w:p w14:paraId="5E7A332E" w14:textId="77777777" w:rsidR="00EE714B" w:rsidRDefault="00EE714B" w:rsidP="00EE714B">
      <w:pPr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>What different hypotheses did I develop during the interaction with service learning lecturers, ingroup and with stakeholders?</w:t>
      </w:r>
    </w:p>
    <w:p w14:paraId="110A555D" w14:textId="77777777" w:rsidR="00EE714B" w:rsidRDefault="00EE714B" w:rsidP="00EE714B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>Connect and reuse your diary in your project concept as well as your personal and collective learning reflections during the sessions/coaching sessions; structure the diary in relation to project concept as well as your personal and collective learning reflections during the sessions/coaching sessions</w:t>
      </w:r>
    </w:p>
    <w:p w14:paraId="5479889B" w14:textId="77777777" w:rsidR="00EE714B" w:rsidRDefault="00EE714B" w:rsidP="00EE714B">
      <w:pPr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 xml:space="preserve">What did I learn during the stakeholder analysis, the project problem description, etc… </w:t>
      </w:r>
    </w:p>
    <w:p w14:paraId="557A8883" w14:textId="6A8056EF" w:rsidR="00252C7A" w:rsidRDefault="00252C7A" w:rsidP="003612CD"/>
    <w:p w14:paraId="5893EF8E" w14:textId="77777777" w:rsidR="00BA1E15" w:rsidRPr="00252C7A" w:rsidRDefault="00BA1E15" w:rsidP="003612CD"/>
    <w:sectPr w:rsidR="00BA1E15" w:rsidRPr="00252C7A" w:rsidSect="00705BB0">
      <w:headerReference w:type="default" r:id="rId9"/>
      <w:footerReference w:type="default" r:id="rId10"/>
      <w:pgSz w:w="11907" w:h="16839" w:code="9"/>
      <w:pgMar w:top="1440" w:right="1080" w:bottom="1440" w:left="1080" w:header="720" w:footer="49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A3C4B" w14:textId="77777777" w:rsidR="00EE2C2F" w:rsidRDefault="00EE2C2F">
      <w:pPr>
        <w:spacing w:after="0" w:line="240" w:lineRule="auto"/>
      </w:pPr>
      <w:r>
        <w:separator/>
      </w:r>
    </w:p>
  </w:endnote>
  <w:endnote w:type="continuationSeparator" w:id="0">
    <w:p w14:paraId="69B06E36" w14:textId="77777777" w:rsidR="00EE2C2F" w:rsidRDefault="00EE2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44E5" w14:textId="77777777" w:rsidR="00BA1E15" w:rsidRDefault="00BA1E15" w:rsidP="006E77EF">
    <w:pPr>
      <w:pStyle w:val="Footer"/>
      <w:tabs>
        <w:tab w:val="clear" w:pos="4680"/>
        <w:tab w:val="clear" w:pos="9360"/>
        <w:tab w:val="right" w:pos="9747"/>
      </w:tabs>
      <w:rPr>
        <w:noProof/>
      </w:rPr>
    </w:pPr>
  </w:p>
  <w:p w14:paraId="2082EEB1" w14:textId="77777777" w:rsidR="00BA1E15" w:rsidRDefault="00BA1E15" w:rsidP="006E77EF">
    <w:pPr>
      <w:pStyle w:val="Footer"/>
      <w:tabs>
        <w:tab w:val="clear" w:pos="4680"/>
        <w:tab w:val="clear" w:pos="9360"/>
        <w:tab w:val="right" w:pos="9747"/>
      </w:tabs>
      <w:rPr>
        <w:noProof/>
      </w:rPr>
    </w:pPr>
  </w:p>
  <w:p w14:paraId="128A9B9B" w14:textId="77777777" w:rsidR="00BA1E15" w:rsidRDefault="00BA1E15" w:rsidP="006E77EF">
    <w:pPr>
      <w:pStyle w:val="Footer"/>
      <w:tabs>
        <w:tab w:val="clear" w:pos="4680"/>
        <w:tab w:val="clear" w:pos="9360"/>
        <w:tab w:val="right" w:pos="9747"/>
      </w:tabs>
      <w:rPr>
        <w:noProof/>
      </w:rPr>
    </w:pPr>
  </w:p>
  <w:p w14:paraId="503B6C68" w14:textId="5A0BD22B" w:rsidR="00262DB6" w:rsidRPr="00F444AA" w:rsidRDefault="006E77EF" w:rsidP="006E77EF">
    <w:pPr>
      <w:pStyle w:val="Footer"/>
      <w:tabs>
        <w:tab w:val="clear" w:pos="4680"/>
        <w:tab w:val="clear" w:pos="9360"/>
        <w:tab w:val="right" w:pos="9747"/>
      </w:tabs>
      <w:rPr>
        <w:color w:val="808080"/>
      </w:rPr>
    </w:pPr>
    <w:r w:rsidRPr="00BC725E">
      <w:rPr>
        <w:color w:val="808080"/>
      </w:rPr>
      <w:tab/>
    </w:r>
    <w:r w:rsidR="00BC725E" w:rsidRPr="00BC725E">
      <w:rPr>
        <w:color w:val="808080"/>
      </w:rPr>
      <w:fldChar w:fldCharType="begin"/>
    </w:r>
    <w:r w:rsidR="00BC725E" w:rsidRPr="00BC725E">
      <w:rPr>
        <w:color w:val="808080"/>
      </w:rPr>
      <w:instrText xml:space="preserve"> PAGE   \* MERGEFORMAT </w:instrText>
    </w:r>
    <w:r w:rsidR="00BC725E" w:rsidRPr="00BC725E">
      <w:rPr>
        <w:color w:val="808080"/>
      </w:rPr>
      <w:fldChar w:fldCharType="separate"/>
    </w:r>
    <w:r w:rsidR="005E2B2D">
      <w:rPr>
        <w:noProof/>
        <w:color w:val="808080"/>
      </w:rPr>
      <w:t>1</w:t>
    </w:r>
    <w:r w:rsidR="00BC725E" w:rsidRPr="00BC725E">
      <w:rPr>
        <w:noProof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3E2DD" w14:textId="77777777" w:rsidR="00EE2C2F" w:rsidRDefault="00EE2C2F">
      <w:pPr>
        <w:spacing w:after="0" w:line="240" w:lineRule="auto"/>
      </w:pPr>
      <w:r>
        <w:separator/>
      </w:r>
    </w:p>
  </w:footnote>
  <w:footnote w:type="continuationSeparator" w:id="0">
    <w:p w14:paraId="224E4DA3" w14:textId="77777777" w:rsidR="00EE2C2F" w:rsidRDefault="00EE2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2973" w14:textId="098AEBEE" w:rsidR="00BA1E15" w:rsidRDefault="00BA1E15">
    <w:r>
      <w:t>Civic Engagement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4123"/>
    <w:multiLevelType w:val="hybridMultilevel"/>
    <w:tmpl w:val="B31CBF70"/>
    <w:lvl w:ilvl="0" w:tplc="08A621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5408"/>
    <w:multiLevelType w:val="hybridMultilevel"/>
    <w:tmpl w:val="8C90E818"/>
    <w:lvl w:ilvl="0" w:tplc="A148E69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233B0"/>
    <w:multiLevelType w:val="hybridMultilevel"/>
    <w:tmpl w:val="39EECFDA"/>
    <w:lvl w:ilvl="0" w:tplc="786E9D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B102D"/>
    <w:multiLevelType w:val="hybridMultilevel"/>
    <w:tmpl w:val="B31CBF70"/>
    <w:lvl w:ilvl="0" w:tplc="08A621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A7436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3E67CC"/>
    <w:multiLevelType w:val="hybridMultilevel"/>
    <w:tmpl w:val="7566385A"/>
    <w:lvl w:ilvl="0" w:tplc="87809FA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11E83"/>
    <w:multiLevelType w:val="hybridMultilevel"/>
    <w:tmpl w:val="133E9BBC"/>
    <w:lvl w:ilvl="0" w:tplc="CFC0B1B4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91CBA"/>
    <w:multiLevelType w:val="hybridMultilevel"/>
    <w:tmpl w:val="C4F2244E"/>
    <w:lvl w:ilvl="0" w:tplc="946EB4D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D6D1A"/>
    <w:multiLevelType w:val="hybridMultilevel"/>
    <w:tmpl w:val="F8F2E784"/>
    <w:lvl w:ilvl="0" w:tplc="F4DC5E08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671E2"/>
    <w:multiLevelType w:val="hybridMultilevel"/>
    <w:tmpl w:val="7E82AC34"/>
    <w:lvl w:ilvl="0" w:tplc="BC36F2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9A3B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6B2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8A4B6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50C15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9E17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663B7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44BF6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2A3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F59EC"/>
    <w:multiLevelType w:val="hybridMultilevel"/>
    <w:tmpl w:val="E55ED90A"/>
    <w:lvl w:ilvl="0" w:tplc="EE2A80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D43C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30F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3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62CB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00E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766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C26D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343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4822074">
    <w:abstractNumId w:val="8"/>
  </w:num>
  <w:num w:numId="2" w16cid:durableId="656153214">
    <w:abstractNumId w:val="2"/>
  </w:num>
  <w:num w:numId="3" w16cid:durableId="1184786960">
    <w:abstractNumId w:val="7"/>
  </w:num>
  <w:num w:numId="4" w16cid:durableId="1077559067">
    <w:abstractNumId w:val="9"/>
  </w:num>
  <w:num w:numId="5" w16cid:durableId="1541937196">
    <w:abstractNumId w:val="11"/>
  </w:num>
  <w:num w:numId="6" w16cid:durableId="1614748127">
    <w:abstractNumId w:val="5"/>
  </w:num>
  <w:num w:numId="7" w16cid:durableId="1504202531">
    <w:abstractNumId w:val="3"/>
  </w:num>
  <w:num w:numId="8" w16cid:durableId="1456170842">
    <w:abstractNumId w:val="4"/>
  </w:num>
  <w:num w:numId="9" w16cid:durableId="451942313">
    <w:abstractNumId w:val="10"/>
  </w:num>
  <w:num w:numId="10" w16cid:durableId="1003050925">
    <w:abstractNumId w:val="6"/>
  </w:num>
  <w:num w:numId="11" w16cid:durableId="1331643922">
    <w:abstractNumId w:val="1"/>
  </w:num>
  <w:num w:numId="12" w16cid:durableId="2082630704">
    <w:abstractNumId w:val="0"/>
  </w:num>
  <w:num w:numId="13" w16cid:durableId="82655758">
    <w:abstractNumId w:val="13"/>
  </w:num>
  <w:num w:numId="14" w16cid:durableId="462845088">
    <w:abstractNumId w:val="5"/>
  </w:num>
  <w:num w:numId="15" w16cid:durableId="4807381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C3"/>
    <w:rsid w:val="00053C18"/>
    <w:rsid w:val="000750F3"/>
    <w:rsid w:val="00085E12"/>
    <w:rsid w:val="000A4A40"/>
    <w:rsid w:val="001F3572"/>
    <w:rsid w:val="00252C7A"/>
    <w:rsid w:val="00262847"/>
    <w:rsid w:val="00262DB6"/>
    <w:rsid w:val="002B7BC8"/>
    <w:rsid w:val="002D3F7D"/>
    <w:rsid w:val="002F6222"/>
    <w:rsid w:val="00304A7C"/>
    <w:rsid w:val="003612CD"/>
    <w:rsid w:val="003C7502"/>
    <w:rsid w:val="003D6021"/>
    <w:rsid w:val="004350DC"/>
    <w:rsid w:val="004B35B4"/>
    <w:rsid w:val="004D7BDC"/>
    <w:rsid w:val="00564C45"/>
    <w:rsid w:val="00583F01"/>
    <w:rsid w:val="005E2B2D"/>
    <w:rsid w:val="005E373A"/>
    <w:rsid w:val="006E089C"/>
    <w:rsid w:val="006E3C7A"/>
    <w:rsid w:val="006E77EF"/>
    <w:rsid w:val="00705536"/>
    <w:rsid w:val="00705BB0"/>
    <w:rsid w:val="007101E7"/>
    <w:rsid w:val="00754CCC"/>
    <w:rsid w:val="007659E9"/>
    <w:rsid w:val="007D4242"/>
    <w:rsid w:val="00856984"/>
    <w:rsid w:val="008B11B4"/>
    <w:rsid w:val="008B3F44"/>
    <w:rsid w:val="009227C3"/>
    <w:rsid w:val="0097042C"/>
    <w:rsid w:val="009F583F"/>
    <w:rsid w:val="00A72C0F"/>
    <w:rsid w:val="00AA5D70"/>
    <w:rsid w:val="00AC0079"/>
    <w:rsid w:val="00B21894"/>
    <w:rsid w:val="00B37C42"/>
    <w:rsid w:val="00B45407"/>
    <w:rsid w:val="00B701ED"/>
    <w:rsid w:val="00BA0DC2"/>
    <w:rsid w:val="00BA1E15"/>
    <w:rsid w:val="00BC31CD"/>
    <w:rsid w:val="00BC725E"/>
    <w:rsid w:val="00C15BE5"/>
    <w:rsid w:val="00C8133E"/>
    <w:rsid w:val="00C86C0C"/>
    <w:rsid w:val="00CB4428"/>
    <w:rsid w:val="00D20285"/>
    <w:rsid w:val="00D948D2"/>
    <w:rsid w:val="00DA1B77"/>
    <w:rsid w:val="00DD5ECB"/>
    <w:rsid w:val="00DE0B5E"/>
    <w:rsid w:val="00E13C6F"/>
    <w:rsid w:val="00EA6A53"/>
    <w:rsid w:val="00EE2C2F"/>
    <w:rsid w:val="00EE714B"/>
    <w:rsid w:val="00F10E0C"/>
    <w:rsid w:val="00F20484"/>
    <w:rsid w:val="00F247B7"/>
    <w:rsid w:val="00F444AA"/>
    <w:rsid w:val="00F55FC8"/>
    <w:rsid w:val="00F9369A"/>
    <w:rsid w:val="00FA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96E57"/>
  <w15:docId w15:val="{6A5882D8-FBAD-473B-AED7-FAC1F475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de-A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15"/>
  </w:style>
  <w:style w:type="paragraph" w:styleId="Heading1">
    <w:name w:val="heading 1"/>
    <w:basedOn w:val="Normal"/>
    <w:next w:val="Normal"/>
    <w:link w:val="Heading1Char"/>
    <w:uiPriority w:val="9"/>
    <w:qFormat/>
    <w:rsid w:val="00BA1E1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E1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E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E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E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E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E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E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E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E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E1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E15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A1E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E15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E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1E15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BA1E15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BA1E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A1E1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A1E1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E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1E1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E15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E1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E1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E15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E15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E15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E15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E15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BA1E15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BA1E15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1E1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IntenseReference">
    <w:name w:val="Intense Reference"/>
    <w:basedOn w:val="DefaultParagraphFont"/>
    <w:uiPriority w:val="32"/>
    <w:qFormat/>
    <w:rsid w:val="00BA1E15"/>
    <w:rPr>
      <w:b/>
      <w:bCs/>
      <w:smallCaps/>
      <w:spacing w:val="5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sid w:val="00BA1E1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E1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3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0DC"/>
  </w:style>
  <w:style w:type="paragraph" w:styleId="Footer">
    <w:name w:val="footer"/>
    <w:basedOn w:val="Normal"/>
    <w:link w:val="FooterChar"/>
    <w:uiPriority w:val="99"/>
    <w:unhideWhenUsed/>
    <w:rsid w:val="0043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0DC"/>
  </w:style>
  <w:style w:type="paragraph" w:styleId="BalloonText">
    <w:name w:val="Balloon Text"/>
    <w:basedOn w:val="Normal"/>
    <w:link w:val="BalloonTextChar"/>
    <w:uiPriority w:val="99"/>
    <w:semiHidden/>
    <w:unhideWhenUsed/>
    <w:rsid w:val="002D3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D3F7D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9227C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227C3"/>
  </w:style>
  <w:style w:type="paragraph" w:styleId="TOC2">
    <w:name w:val="toc 2"/>
    <w:basedOn w:val="Normal"/>
    <w:next w:val="Normal"/>
    <w:autoRedefine/>
    <w:uiPriority w:val="39"/>
    <w:unhideWhenUsed/>
    <w:rsid w:val="009227C3"/>
    <w:pPr>
      <w:ind w:left="220"/>
    </w:pPr>
  </w:style>
  <w:style w:type="paragraph" w:customStyle="1" w:styleId="Author">
    <w:name w:val="Author"/>
    <w:basedOn w:val="Normal"/>
    <w:next w:val="Normal"/>
    <w:rsid w:val="003612CD"/>
    <w:pPr>
      <w:tabs>
        <w:tab w:val="left" w:pos="4706"/>
      </w:tabs>
      <w:suppressAutoHyphens/>
      <w:overflowPunct w:val="0"/>
      <w:autoSpaceDE w:val="0"/>
      <w:autoSpaceDN w:val="0"/>
      <w:adjustRightInd w:val="0"/>
      <w:spacing w:after="0" w:line="280" w:lineRule="exact"/>
      <w:jc w:val="both"/>
      <w:textAlignment w:val="baseline"/>
    </w:pPr>
    <w:rPr>
      <w:rFonts w:ascii="Georgia" w:eastAsia="Times New Roman" w:hAnsi="Georgia" w:cs="Times New Roman"/>
      <w:sz w:val="24"/>
      <w:lang w:eastAsia="en-US"/>
    </w:rPr>
  </w:style>
  <w:style w:type="paragraph" w:customStyle="1" w:styleId="Abstract">
    <w:name w:val="Abstract"/>
    <w:basedOn w:val="Normal"/>
    <w:next w:val="Normal"/>
    <w:rsid w:val="003612CD"/>
    <w:pPr>
      <w:framePr w:w="9696" w:hSpace="142" w:wrap="notBeside" w:vAnchor="page" w:hAnchor="margin" w:y="4083" w:anchorLock="1"/>
      <w:overflowPunct w:val="0"/>
      <w:autoSpaceDE w:val="0"/>
      <w:autoSpaceDN w:val="0"/>
      <w:adjustRightInd w:val="0"/>
      <w:spacing w:after="480" w:line="360" w:lineRule="auto"/>
      <w:jc w:val="both"/>
      <w:textAlignment w:val="baseline"/>
    </w:pPr>
    <w:rPr>
      <w:rFonts w:ascii="Tahoma" w:eastAsia="Times New Roman" w:hAnsi="Tahoma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A93D56AD-FFD5-4DA8-99B3-4BCBA9D53D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2C54C9-C78E-4DC9-B0C5-F81E91856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WU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Petra</dc:creator>
  <cp:lastModifiedBy>Orla Skehill</cp:lastModifiedBy>
  <cp:revision>2</cp:revision>
  <cp:lastPrinted>2015-06-17T03:36:00Z</cp:lastPrinted>
  <dcterms:created xsi:type="dcterms:W3CDTF">2023-06-12T08:20:00Z</dcterms:created>
  <dcterms:modified xsi:type="dcterms:W3CDTF">2023-06-12T08:20:00Z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TC037500879991</vt:lpwstr>
  </property>
</Properties>
</file>